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27DE3" w14:textId="3D8D67EE" w:rsidR="007465E9" w:rsidRPr="00971AF0" w:rsidRDefault="006D0197" w:rsidP="007465E9">
      <w:pPr>
        <w:spacing w:before="13"/>
        <w:ind w:left="3563" w:right="3578"/>
        <w:jc w:val="center"/>
        <w:rPr>
          <w:rFonts w:ascii="Arial" w:hAnsi="Arial" w:cs="Arial"/>
          <w:w w:val="101"/>
          <w:sz w:val="28"/>
          <w:szCs w:val="28"/>
        </w:rPr>
      </w:pPr>
      <w:r w:rsidRPr="00971AF0">
        <w:rPr>
          <w:rFonts w:ascii="Arial" w:hAnsi="Arial" w:cs="Arial"/>
          <w:w w:val="101"/>
          <w:sz w:val="28"/>
          <w:szCs w:val="28"/>
        </w:rPr>
        <w:t xml:space="preserve">Oluwademilade Edward </w:t>
      </w:r>
      <w:r w:rsidR="00971AF0" w:rsidRPr="00971AF0">
        <w:rPr>
          <w:rFonts w:ascii="Arial" w:hAnsi="Arial" w:cs="Arial"/>
          <w:w w:val="101"/>
          <w:sz w:val="28"/>
          <w:szCs w:val="28"/>
        </w:rPr>
        <w:t>A</w:t>
      </w:r>
      <w:r w:rsidRPr="00971AF0">
        <w:rPr>
          <w:rFonts w:ascii="Arial" w:hAnsi="Arial" w:cs="Arial"/>
          <w:w w:val="101"/>
          <w:sz w:val="28"/>
          <w:szCs w:val="28"/>
        </w:rPr>
        <w:t>kap</w:t>
      </w:r>
      <w:r w:rsidR="007465E9" w:rsidRPr="00971AF0">
        <w:rPr>
          <w:rFonts w:ascii="Arial" w:hAnsi="Arial" w:cs="Arial"/>
          <w:w w:val="101"/>
          <w:sz w:val="28"/>
          <w:szCs w:val="28"/>
        </w:rPr>
        <w:t>o</w:t>
      </w:r>
    </w:p>
    <w:p w14:paraId="512BE7F4" w14:textId="2648361C" w:rsidR="005A5A1E" w:rsidRDefault="005A5A1E" w:rsidP="005A5A1E">
      <w:pPr>
        <w:spacing w:before="97"/>
        <w:ind w:left="836" w:firstLine="604"/>
        <w:rPr>
          <w:rFonts w:ascii="Arial" w:hAnsi="Arial" w:cs="Arial"/>
          <w:w w:val="99"/>
          <w:sz w:val="18"/>
          <w:szCs w:val="18"/>
        </w:rPr>
      </w:pPr>
      <w:r>
        <w:rPr>
          <w:rFonts w:ascii="Arial" w:hAnsi="Arial" w:cs="Arial"/>
          <w:w w:val="99"/>
          <w:sz w:val="18"/>
          <w:szCs w:val="18"/>
        </w:rPr>
        <w:t xml:space="preserve">Telephone: </w:t>
      </w:r>
      <w:r w:rsidRPr="005A5A1E">
        <w:rPr>
          <w:rFonts w:ascii="Arial" w:hAnsi="Arial" w:cs="Arial"/>
          <w:w w:val="99"/>
          <w:sz w:val="18"/>
          <w:szCs w:val="18"/>
        </w:rPr>
        <w:t>(+234)9041548143</w:t>
      </w:r>
      <w:r>
        <w:rPr>
          <w:rFonts w:ascii="Arial" w:hAnsi="Arial" w:cs="Arial"/>
          <w:w w:val="99"/>
          <w:sz w:val="18"/>
          <w:szCs w:val="18"/>
        </w:rPr>
        <w:tab/>
        <w:t xml:space="preserve">Email: </w:t>
      </w:r>
      <w:hyperlink r:id="rId5" w:history="1">
        <w:r w:rsidRPr="00DA4B80">
          <w:rPr>
            <w:rStyle w:val="Hyperlink"/>
            <w:rFonts w:ascii="Arial" w:hAnsi="Arial" w:cs="Arial"/>
            <w:w w:val="99"/>
            <w:sz w:val="18"/>
            <w:szCs w:val="18"/>
          </w:rPr>
          <w:t>edwardakapo@cmail.carleton.ca</w:t>
        </w:r>
      </w:hyperlink>
      <w:r>
        <w:rPr>
          <w:rFonts w:ascii="Arial" w:hAnsi="Arial" w:cs="Arial"/>
          <w:w w:val="99"/>
          <w:sz w:val="18"/>
          <w:szCs w:val="18"/>
        </w:rPr>
        <w:tab/>
      </w:r>
      <w:r w:rsidRPr="005A5A1E">
        <w:rPr>
          <w:rFonts w:ascii="Arial" w:hAnsi="Arial" w:cs="Arial"/>
          <w:w w:val="99"/>
          <w:sz w:val="18"/>
          <w:szCs w:val="18"/>
        </w:rPr>
        <w:t>github.com/</w:t>
      </w:r>
      <w:proofErr w:type="spellStart"/>
      <w:r w:rsidRPr="005A5A1E">
        <w:rPr>
          <w:rFonts w:ascii="Arial" w:hAnsi="Arial" w:cs="Arial"/>
          <w:w w:val="99"/>
          <w:sz w:val="18"/>
          <w:szCs w:val="18"/>
        </w:rPr>
        <w:t>edwardakapo</w:t>
      </w:r>
      <w:proofErr w:type="spellEnd"/>
    </w:p>
    <w:p w14:paraId="3B5086DF" w14:textId="77777777" w:rsidR="005A5A1E" w:rsidRDefault="005A5A1E">
      <w:pPr>
        <w:spacing w:before="97"/>
        <w:ind w:left="116"/>
        <w:rPr>
          <w:rFonts w:ascii="Arial" w:hAnsi="Arial" w:cs="Arial"/>
          <w:w w:val="99"/>
          <w:sz w:val="18"/>
          <w:szCs w:val="18"/>
        </w:rPr>
      </w:pPr>
    </w:p>
    <w:p w14:paraId="373B2430" w14:textId="7CD34C88" w:rsidR="006B5E99" w:rsidRPr="00971AF0" w:rsidRDefault="000275E6">
      <w:pPr>
        <w:spacing w:before="97"/>
        <w:ind w:left="1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pict w14:anchorId="387D13C0">
          <v:group id="_x0000_s1034" style="position:absolute;left:0;text-align:left;margin-left:28.8pt;margin-top:20.45pt;width:553.7pt;height:0;z-index:-251660800;mso-position-horizontal-relative:page" coordorigin="576,409" coordsize="11074,0">
            <v:shape id="_x0000_s1035" style="position:absolute;left:576;top:409;width:11074;height:0" coordorigin="576,409" coordsize="11074,0" path="m576,409r11074,e" filled="f" strokeweight=".14042mm">
              <v:path arrowok="t"/>
            </v:shape>
            <w10:wrap anchorx="page"/>
          </v:group>
        </w:pict>
      </w:r>
      <w:r w:rsidR="005A5A1E" w:rsidRPr="00971AF0">
        <w:rPr>
          <w:rFonts w:ascii="Arial" w:hAnsi="Arial" w:cs="Arial"/>
          <w:w w:val="99"/>
          <w:sz w:val="28"/>
          <w:szCs w:val="28"/>
        </w:rPr>
        <w:t>Education</w:t>
      </w:r>
    </w:p>
    <w:p w14:paraId="582E05EC" w14:textId="77777777" w:rsidR="006B5E99" w:rsidRPr="00971AF0" w:rsidRDefault="006B5E99">
      <w:pPr>
        <w:spacing w:before="7" w:line="100" w:lineRule="exact"/>
        <w:rPr>
          <w:rFonts w:ascii="Arial" w:hAnsi="Arial" w:cs="Arial"/>
          <w:sz w:val="12"/>
          <w:szCs w:val="12"/>
        </w:rPr>
      </w:pPr>
    </w:p>
    <w:p w14:paraId="78A60220" w14:textId="031D92E6" w:rsidR="006B5E99" w:rsidRPr="00971AF0" w:rsidRDefault="006D0197" w:rsidP="00271650">
      <w:pPr>
        <w:ind w:firstLine="116"/>
        <w:rPr>
          <w:rFonts w:ascii="Arial" w:hAnsi="Arial" w:cs="Arial"/>
          <w:sz w:val="22"/>
          <w:szCs w:val="22"/>
        </w:rPr>
      </w:pPr>
      <w:r w:rsidRPr="00971AF0">
        <w:rPr>
          <w:rFonts w:ascii="Arial" w:hAnsi="Arial" w:cs="Arial"/>
          <w:sz w:val="24"/>
          <w:szCs w:val="24"/>
        </w:rPr>
        <w:t>Carleton University</w:t>
      </w:r>
      <w:r w:rsidR="005A5A1E" w:rsidRPr="00971AF0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</w:t>
      </w:r>
      <w:r w:rsidR="00971AF0">
        <w:rPr>
          <w:rFonts w:ascii="Arial" w:hAnsi="Arial" w:cs="Arial"/>
          <w:sz w:val="24"/>
          <w:szCs w:val="24"/>
        </w:rPr>
        <w:t xml:space="preserve"> </w:t>
      </w:r>
      <w:r w:rsidR="00971AF0">
        <w:rPr>
          <w:rFonts w:ascii="Arial" w:hAnsi="Arial" w:cs="Arial"/>
          <w:w w:val="99"/>
          <w:sz w:val="22"/>
          <w:szCs w:val="22"/>
        </w:rPr>
        <w:t>2017 - P</w:t>
      </w:r>
      <w:r w:rsidRPr="00971AF0">
        <w:rPr>
          <w:rFonts w:ascii="Arial" w:hAnsi="Arial" w:cs="Arial"/>
          <w:w w:val="99"/>
          <w:sz w:val="22"/>
          <w:szCs w:val="22"/>
        </w:rPr>
        <w:t>resent</w:t>
      </w:r>
    </w:p>
    <w:p w14:paraId="13AC8C33" w14:textId="5B9D57E4" w:rsidR="006B5E99" w:rsidRPr="00971AF0" w:rsidRDefault="005A5A1E">
      <w:pPr>
        <w:spacing w:before="36"/>
        <w:ind w:left="116"/>
        <w:rPr>
          <w:rFonts w:ascii="Arial" w:hAnsi="Arial" w:cs="Arial"/>
          <w:sz w:val="22"/>
          <w:szCs w:val="22"/>
        </w:rPr>
      </w:pPr>
      <w:r w:rsidRPr="00971AF0">
        <w:rPr>
          <w:rFonts w:ascii="Arial" w:hAnsi="Arial" w:cs="Arial"/>
          <w:w w:val="99"/>
          <w:sz w:val="22"/>
          <w:szCs w:val="22"/>
        </w:rPr>
        <w:t>Computer</w:t>
      </w:r>
      <w:r w:rsidRPr="00971AF0">
        <w:rPr>
          <w:rFonts w:ascii="Arial" w:hAnsi="Arial" w:cs="Arial"/>
          <w:sz w:val="22"/>
          <w:szCs w:val="22"/>
        </w:rPr>
        <w:t xml:space="preserve"> </w:t>
      </w:r>
      <w:r w:rsidRPr="00971AF0">
        <w:rPr>
          <w:rFonts w:ascii="Arial" w:hAnsi="Arial" w:cs="Arial"/>
          <w:w w:val="99"/>
          <w:sz w:val="22"/>
          <w:szCs w:val="22"/>
        </w:rPr>
        <w:t>Science</w:t>
      </w:r>
      <w:r w:rsidR="006D0197" w:rsidRPr="00971AF0">
        <w:rPr>
          <w:rFonts w:ascii="Arial" w:hAnsi="Arial" w:cs="Arial"/>
          <w:w w:val="99"/>
          <w:sz w:val="22"/>
          <w:szCs w:val="22"/>
        </w:rPr>
        <w:t xml:space="preserve"> B.C.S. </w:t>
      </w:r>
      <w:proofErr w:type="spellStart"/>
      <w:r w:rsidR="006D0197" w:rsidRPr="00971AF0">
        <w:rPr>
          <w:rFonts w:ascii="Arial" w:hAnsi="Arial" w:cs="Arial"/>
          <w:w w:val="99"/>
          <w:sz w:val="22"/>
          <w:szCs w:val="22"/>
        </w:rPr>
        <w:t>Honours</w:t>
      </w:r>
      <w:proofErr w:type="spellEnd"/>
      <w:r w:rsidR="006D0197" w:rsidRPr="00971AF0">
        <w:rPr>
          <w:rFonts w:ascii="Arial" w:hAnsi="Arial" w:cs="Arial"/>
          <w:w w:val="99"/>
          <w:sz w:val="22"/>
          <w:szCs w:val="22"/>
        </w:rPr>
        <w:tab/>
      </w:r>
      <w:r w:rsidR="006D0197" w:rsidRPr="00971AF0">
        <w:rPr>
          <w:rFonts w:ascii="Arial" w:hAnsi="Arial" w:cs="Arial"/>
          <w:w w:val="99"/>
          <w:sz w:val="22"/>
          <w:szCs w:val="22"/>
        </w:rPr>
        <w:tab/>
      </w:r>
      <w:r w:rsidR="006D0197" w:rsidRPr="00971AF0">
        <w:rPr>
          <w:rFonts w:ascii="Arial" w:hAnsi="Arial" w:cs="Arial"/>
          <w:w w:val="99"/>
          <w:sz w:val="22"/>
          <w:szCs w:val="22"/>
        </w:rPr>
        <w:tab/>
      </w:r>
      <w:r w:rsidR="006D0197" w:rsidRPr="00971AF0">
        <w:rPr>
          <w:rFonts w:ascii="Arial" w:hAnsi="Arial" w:cs="Arial"/>
          <w:w w:val="99"/>
          <w:sz w:val="22"/>
          <w:szCs w:val="22"/>
        </w:rPr>
        <w:tab/>
      </w:r>
      <w:r w:rsidR="006D0197" w:rsidRPr="00971AF0">
        <w:rPr>
          <w:rFonts w:ascii="Arial" w:hAnsi="Arial" w:cs="Arial"/>
          <w:w w:val="99"/>
          <w:sz w:val="22"/>
          <w:szCs w:val="22"/>
        </w:rPr>
        <w:tab/>
      </w:r>
    </w:p>
    <w:p w14:paraId="5D8B3CB1" w14:textId="7A8167D1" w:rsidR="006B5E99" w:rsidRDefault="006B5E99">
      <w:pPr>
        <w:spacing w:before="2" w:line="120" w:lineRule="exact"/>
        <w:rPr>
          <w:rFonts w:ascii="Arial" w:hAnsi="Arial" w:cs="Arial"/>
          <w:sz w:val="14"/>
          <w:szCs w:val="14"/>
        </w:rPr>
      </w:pPr>
    </w:p>
    <w:p w14:paraId="0513DB9B" w14:textId="77777777" w:rsidR="00271650" w:rsidRDefault="00271650">
      <w:pPr>
        <w:spacing w:before="2" w:line="120" w:lineRule="exact"/>
        <w:rPr>
          <w:rFonts w:ascii="Arial" w:hAnsi="Arial" w:cs="Arial"/>
          <w:sz w:val="14"/>
          <w:szCs w:val="14"/>
        </w:rPr>
      </w:pPr>
    </w:p>
    <w:p w14:paraId="29FD747A" w14:textId="73C777A5" w:rsidR="00271650" w:rsidRPr="00971AF0" w:rsidRDefault="00271650" w:rsidP="00271650">
      <w:pPr>
        <w:spacing w:before="97"/>
        <w:ind w:left="1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361A4CB4" wp14:editId="7B047603">
                <wp:simplePos x="0" y="0"/>
                <wp:positionH relativeFrom="page">
                  <wp:posOffset>365760</wp:posOffset>
                </wp:positionH>
                <wp:positionV relativeFrom="paragraph">
                  <wp:posOffset>259715</wp:posOffset>
                </wp:positionV>
                <wp:extent cx="7031990" cy="0"/>
                <wp:effectExtent l="13335" t="12065" r="12700" b="698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0"/>
                          <a:chOff x="576" y="409"/>
                          <a:chExt cx="11074" cy="0"/>
                        </a:xfrm>
                      </wpg:grpSpPr>
                      <wps:wsp>
                        <wps:cNvPr id="2" name="Freeform 13"/>
                        <wps:cNvSpPr>
                          <a:spLocks/>
                        </wps:cNvSpPr>
                        <wps:spPr bwMode="auto">
                          <a:xfrm>
                            <a:off x="576" y="409"/>
                            <a:ext cx="11074" cy="0"/>
                          </a:xfrm>
                          <a:custGeom>
                            <a:avLst/>
                            <a:gdLst>
                              <a:gd name="T0" fmla="+- 0 576 576"/>
                              <a:gd name="T1" fmla="*/ T0 w 11074"/>
                              <a:gd name="T2" fmla="+- 0 11650 576"/>
                              <a:gd name="T3" fmla="*/ T2 w 1107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74">
                                <a:moveTo>
                                  <a:pt x="0" y="0"/>
                                </a:moveTo>
                                <a:lnTo>
                                  <a:pt x="11074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79A6D" id="Group 1" o:spid="_x0000_s1026" style="position:absolute;margin-left:28.8pt;margin-top:20.45pt;width:553.7pt;height:0;z-index:-251655680;mso-position-horizontal-relative:page" coordorigin="576,409" coordsize="1107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">
                <v:shape id="Freeform 13" o:spid="_x0000_s1027" style="position:absolute;left:576;top:409;width:11074;height:0;visibility:visible;mso-wrap-style:square;v-text-anchor:top" coordsize="110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" path="m,l11074,e" filled="f" strokeweight=".14042mm">
                  <v:path arrowok="t" o:connecttype="custom" o:connectlocs="0,0;11074,0" o:connectangles="0,0"/>
                </v:shape>
                <w10:wrap anchorx="page"/>
              </v:group>
            </w:pict>
          </mc:Fallback>
        </mc:AlternateContent>
      </w:r>
      <w:r w:rsidRPr="00971AF0">
        <w:rPr>
          <w:rFonts w:ascii="Arial" w:hAnsi="Arial" w:cs="Arial"/>
          <w:w w:val="99"/>
          <w:sz w:val="28"/>
          <w:szCs w:val="28"/>
        </w:rPr>
        <w:t>E</w:t>
      </w:r>
      <w:r>
        <w:rPr>
          <w:rFonts w:ascii="Arial" w:hAnsi="Arial" w:cs="Arial"/>
          <w:w w:val="99"/>
          <w:sz w:val="28"/>
          <w:szCs w:val="28"/>
        </w:rPr>
        <w:t>xperience</w:t>
      </w:r>
    </w:p>
    <w:p w14:paraId="7BCFB39B" w14:textId="77777777" w:rsidR="00271650" w:rsidRPr="00271650" w:rsidRDefault="00271650" w:rsidP="00271650">
      <w:pPr>
        <w:ind w:left="116"/>
        <w:rPr>
          <w:rFonts w:ascii="Arial" w:hAnsi="Arial" w:cs="Arial"/>
          <w:sz w:val="12"/>
          <w:szCs w:val="12"/>
        </w:rPr>
      </w:pPr>
    </w:p>
    <w:p w14:paraId="3435658C" w14:textId="651E74DE" w:rsidR="00271650" w:rsidRDefault="00271650" w:rsidP="00271650">
      <w:pPr>
        <w:ind w:left="116"/>
        <w:rPr>
          <w:rFonts w:ascii="Arial" w:hAnsi="Arial" w:cs="Arial"/>
          <w:w w:val="99"/>
          <w:sz w:val="22"/>
          <w:szCs w:val="22"/>
        </w:rPr>
      </w:pPr>
      <w:r w:rsidRPr="0028555A">
        <w:rPr>
          <w:rFonts w:ascii="Arial" w:hAnsi="Arial" w:cs="Arial"/>
          <w:color w:val="FF0000"/>
          <w:sz w:val="24"/>
          <w:szCs w:val="24"/>
        </w:rPr>
        <w:t>Internship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w w:val="99"/>
          <w:sz w:val="22"/>
          <w:szCs w:val="22"/>
        </w:rPr>
        <w:t>May 2021 - August 2021</w:t>
      </w:r>
    </w:p>
    <w:p w14:paraId="5C764B41" w14:textId="38533B03" w:rsidR="0028555A" w:rsidRDefault="0028555A" w:rsidP="00271650">
      <w:pPr>
        <w:ind w:left="116"/>
        <w:rPr>
          <w:rFonts w:ascii="Arial" w:hAnsi="Arial" w:cs="Arial"/>
          <w:w w:val="99"/>
          <w:sz w:val="22"/>
          <w:szCs w:val="22"/>
        </w:rPr>
      </w:pPr>
      <w:r>
        <w:rPr>
          <w:rFonts w:ascii="Arial" w:hAnsi="Arial" w:cs="Arial"/>
          <w:w w:val="99"/>
          <w:sz w:val="22"/>
          <w:szCs w:val="22"/>
        </w:rPr>
        <w:t>.QA testing</w:t>
      </w:r>
    </w:p>
    <w:p w14:paraId="6C0BAD8A" w14:textId="5089232E" w:rsidR="0028555A" w:rsidRDefault="0028555A" w:rsidP="00271650">
      <w:pPr>
        <w:ind w:left="116"/>
        <w:rPr>
          <w:rFonts w:ascii="Arial" w:hAnsi="Arial" w:cs="Arial"/>
          <w:w w:val="99"/>
          <w:sz w:val="22"/>
          <w:szCs w:val="22"/>
        </w:rPr>
      </w:pPr>
      <w:proofErr w:type="gramStart"/>
      <w:r>
        <w:rPr>
          <w:rFonts w:ascii="Arial" w:hAnsi="Arial" w:cs="Arial"/>
          <w:w w:val="99"/>
          <w:sz w:val="22"/>
          <w:szCs w:val="22"/>
        </w:rPr>
        <w:t>.UX</w:t>
      </w:r>
      <w:proofErr w:type="gramEnd"/>
      <w:r>
        <w:rPr>
          <w:rFonts w:ascii="Arial" w:hAnsi="Arial" w:cs="Arial"/>
          <w:w w:val="99"/>
          <w:sz w:val="22"/>
          <w:szCs w:val="22"/>
        </w:rPr>
        <w:t xml:space="preserve"> analysis</w:t>
      </w:r>
    </w:p>
    <w:p w14:paraId="38178BF4" w14:textId="5CCFD8F2" w:rsidR="0028555A" w:rsidRDefault="0028555A" w:rsidP="00271650">
      <w:pPr>
        <w:ind w:left="116"/>
        <w:rPr>
          <w:rFonts w:ascii="Arial" w:hAnsi="Arial" w:cs="Arial"/>
          <w:w w:val="99"/>
          <w:sz w:val="22"/>
          <w:szCs w:val="22"/>
        </w:rPr>
      </w:pPr>
      <w:proofErr w:type="gramStart"/>
      <w:r>
        <w:rPr>
          <w:rFonts w:ascii="Arial" w:hAnsi="Arial" w:cs="Arial"/>
          <w:w w:val="99"/>
          <w:sz w:val="22"/>
          <w:szCs w:val="22"/>
        </w:rPr>
        <w:t>.Front</w:t>
      </w:r>
      <w:proofErr w:type="gramEnd"/>
      <w:r>
        <w:rPr>
          <w:rFonts w:ascii="Arial" w:hAnsi="Arial" w:cs="Arial"/>
          <w:w w:val="99"/>
          <w:sz w:val="22"/>
          <w:szCs w:val="22"/>
        </w:rPr>
        <w:t>-end dev, maintenance, UI/UX design (link website embellish what was done)</w:t>
      </w:r>
    </w:p>
    <w:p w14:paraId="23CB0152" w14:textId="77777777" w:rsidR="0028555A" w:rsidRDefault="0028555A" w:rsidP="00271650">
      <w:pPr>
        <w:ind w:left="116"/>
        <w:rPr>
          <w:rFonts w:ascii="Arial" w:hAnsi="Arial" w:cs="Arial"/>
          <w:w w:val="99"/>
          <w:sz w:val="22"/>
          <w:szCs w:val="22"/>
        </w:rPr>
      </w:pPr>
      <w:proofErr w:type="gramStart"/>
      <w:r>
        <w:rPr>
          <w:rFonts w:ascii="Arial" w:hAnsi="Arial" w:cs="Arial"/>
          <w:w w:val="99"/>
          <w:sz w:val="22"/>
          <w:szCs w:val="22"/>
        </w:rPr>
        <w:t>.Strategy</w:t>
      </w:r>
      <w:proofErr w:type="gramEnd"/>
      <w:r>
        <w:rPr>
          <w:rFonts w:ascii="Arial" w:hAnsi="Arial" w:cs="Arial"/>
          <w:w w:val="99"/>
          <w:sz w:val="22"/>
          <w:szCs w:val="22"/>
        </w:rPr>
        <w:t xml:space="preserve"> and Company planning Meetings</w:t>
      </w:r>
    </w:p>
    <w:p w14:paraId="2D73152C" w14:textId="488391C9" w:rsidR="0028555A" w:rsidRDefault="0028555A" w:rsidP="0028555A">
      <w:pPr>
        <w:ind w:left="116"/>
        <w:rPr>
          <w:rFonts w:ascii="Arial" w:hAnsi="Arial" w:cs="Arial"/>
          <w:w w:val="99"/>
          <w:sz w:val="22"/>
          <w:szCs w:val="22"/>
        </w:rPr>
      </w:pPr>
      <w:proofErr w:type="gramStart"/>
      <w:r>
        <w:rPr>
          <w:rFonts w:ascii="Arial" w:hAnsi="Arial" w:cs="Arial"/>
          <w:w w:val="99"/>
          <w:sz w:val="22"/>
          <w:szCs w:val="22"/>
        </w:rPr>
        <w:t>.Cooperation</w:t>
      </w:r>
      <w:proofErr w:type="gramEnd"/>
      <w:r>
        <w:rPr>
          <w:rFonts w:ascii="Arial" w:hAnsi="Arial" w:cs="Arial"/>
          <w:w w:val="99"/>
          <w:sz w:val="22"/>
          <w:szCs w:val="22"/>
        </w:rPr>
        <w:t xml:space="preserve"> with different departments and team-work</w:t>
      </w:r>
    </w:p>
    <w:p w14:paraId="7A7CA6D4" w14:textId="4CB8E6DB" w:rsidR="00556CF8" w:rsidRDefault="00556CF8" w:rsidP="0028555A">
      <w:pPr>
        <w:ind w:left="116"/>
        <w:rPr>
          <w:rFonts w:ascii="Arial" w:hAnsi="Arial" w:cs="Arial"/>
          <w:w w:val="99"/>
          <w:sz w:val="22"/>
          <w:szCs w:val="22"/>
        </w:rPr>
      </w:pPr>
      <w:proofErr w:type="gramStart"/>
      <w:r>
        <w:rPr>
          <w:rFonts w:ascii="Arial" w:hAnsi="Arial" w:cs="Arial"/>
          <w:w w:val="99"/>
          <w:sz w:val="22"/>
          <w:szCs w:val="22"/>
        </w:rPr>
        <w:t>.Developing</w:t>
      </w:r>
      <w:proofErr w:type="gramEnd"/>
      <w:r>
        <w:rPr>
          <w:rFonts w:ascii="Arial" w:hAnsi="Arial" w:cs="Arial"/>
          <w:w w:val="99"/>
          <w:sz w:val="22"/>
          <w:szCs w:val="22"/>
        </w:rPr>
        <w:t xml:space="preserve"> user experience for a retooling website</w:t>
      </w:r>
    </w:p>
    <w:p w14:paraId="239CD8A7" w14:textId="77777777" w:rsidR="00130A69" w:rsidRDefault="00130A69" w:rsidP="0028555A">
      <w:pPr>
        <w:ind w:left="116"/>
        <w:rPr>
          <w:rFonts w:ascii="Arial" w:hAnsi="Arial" w:cs="Arial"/>
          <w:w w:val="99"/>
          <w:sz w:val="22"/>
          <w:szCs w:val="22"/>
        </w:rPr>
      </w:pPr>
    </w:p>
    <w:p w14:paraId="30366F3A" w14:textId="37F943CA" w:rsidR="0028555A" w:rsidRPr="00271650" w:rsidRDefault="0028555A" w:rsidP="00271650">
      <w:pPr>
        <w:ind w:left="116"/>
        <w:rPr>
          <w:rFonts w:ascii="Arial" w:hAnsi="Arial" w:cs="Arial"/>
          <w:sz w:val="24"/>
          <w:szCs w:val="24"/>
        </w:rPr>
      </w:pPr>
      <w:r w:rsidRPr="0028555A">
        <w:rPr>
          <w:rFonts w:ascii="Arial" w:hAnsi="Arial" w:cs="Arial"/>
          <w:color w:val="FF0000"/>
          <w:w w:val="99"/>
          <w:sz w:val="22"/>
          <w:szCs w:val="22"/>
        </w:rPr>
        <w:t>Freelance Front-end UI/UX HCI developer for BA</w:t>
      </w:r>
      <w:r>
        <w:rPr>
          <w:rFonts w:ascii="Arial" w:hAnsi="Arial" w:cs="Arial"/>
          <w:w w:val="99"/>
          <w:sz w:val="22"/>
          <w:szCs w:val="22"/>
        </w:rPr>
        <w:tab/>
      </w:r>
      <w:r>
        <w:rPr>
          <w:rFonts w:ascii="Arial" w:hAnsi="Arial" w:cs="Arial"/>
          <w:w w:val="99"/>
          <w:sz w:val="22"/>
          <w:szCs w:val="22"/>
        </w:rPr>
        <w:tab/>
      </w:r>
      <w:r>
        <w:rPr>
          <w:rFonts w:ascii="Arial" w:hAnsi="Arial" w:cs="Arial"/>
          <w:w w:val="99"/>
          <w:sz w:val="22"/>
          <w:szCs w:val="22"/>
        </w:rPr>
        <w:tab/>
      </w:r>
      <w:r>
        <w:rPr>
          <w:rFonts w:ascii="Arial" w:hAnsi="Arial" w:cs="Arial"/>
          <w:w w:val="99"/>
          <w:sz w:val="22"/>
          <w:szCs w:val="22"/>
        </w:rPr>
        <w:tab/>
      </w:r>
      <w:r>
        <w:rPr>
          <w:rFonts w:ascii="Arial" w:hAnsi="Arial" w:cs="Arial"/>
          <w:w w:val="99"/>
          <w:sz w:val="22"/>
          <w:szCs w:val="22"/>
        </w:rPr>
        <w:tab/>
      </w:r>
      <w:r>
        <w:rPr>
          <w:rFonts w:ascii="Arial" w:hAnsi="Arial" w:cs="Arial"/>
          <w:w w:val="99"/>
          <w:sz w:val="22"/>
          <w:szCs w:val="22"/>
        </w:rPr>
        <w:tab/>
      </w:r>
      <w:r w:rsidR="00130A69">
        <w:rPr>
          <w:rFonts w:ascii="Arial" w:hAnsi="Arial" w:cs="Arial"/>
          <w:w w:val="99"/>
          <w:sz w:val="22"/>
          <w:szCs w:val="22"/>
        </w:rPr>
        <w:t xml:space="preserve"> </w:t>
      </w:r>
      <w:r>
        <w:rPr>
          <w:rFonts w:ascii="Arial" w:hAnsi="Arial" w:cs="Arial"/>
          <w:w w:val="99"/>
          <w:sz w:val="22"/>
          <w:szCs w:val="22"/>
        </w:rPr>
        <w:t xml:space="preserve">Sep…. </w:t>
      </w:r>
    </w:p>
    <w:p w14:paraId="31982D9A" w14:textId="49471785" w:rsidR="00271650" w:rsidRDefault="00271650" w:rsidP="00271650">
      <w:pPr>
        <w:spacing w:before="2" w:line="120" w:lineRule="exact"/>
        <w:rPr>
          <w:rFonts w:ascii="Arial" w:hAnsi="Arial" w:cs="Arial"/>
          <w:w w:val="99"/>
          <w:sz w:val="22"/>
          <w:szCs w:val="22"/>
        </w:rPr>
      </w:pPr>
    </w:p>
    <w:p w14:paraId="475E1B83" w14:textId="0306290F" w:rsidR="00271650" w:rsidRDefault="00271650" w:rsidP="00271650">
      <w:pPr>
        <w:spacing w:before="2" w:line="120" w:lineRule="exact"/>
        <w:rPr>
          <w:rFonts w:ascii="Arial" w:hAnsi="Arial" w:cs="Arial"/>
          <w:sz w:val="14"/>
          <w:szCs w:val="14"/>
        </w:rPr>
      </w:pPr>
    </w:p>
    <w:p w14:paraId="06A8B9B9" w14:textId="77777777" w:rsidR="00271650" w:rsidRPr="00971AF0" w:rsidRDefault="00271650">
      <w:pPr>
        <w:spacing w:before="2" w:line="120" w:lineRule="exact"/>
        <w:rPr>
          <w:rFonts w:ascii="Arial" w:hAnsi="Arial" w:cs="Arial"/>
          <w:sz w:val="14"/>
          <w:szCs w:val="14"/>
        </w:rPr>
      </w:pPr>
    </w:p>
    <w:p w14:paraId="29059698" w14:textId="77777777" w:rsidR="006B5E99" w:rsidRPr="00971AF0" w:rsidRDefault="006B5E99">
      <w:pPr>
        <w:spacing w:before="1" w:line="120" w:lineRule="exact"/>
        <w:rPr>
          <w:rFonts w:ascii="Arial" w:hAnsi="Arial" w:cs="Arial"/>
          <w:sz w:val="15"/>
          <w:szCs w:val="15"/>
        </w:rPr>
      </w:pPr>
    </w:p>
    <w:p w14:paraId="566EFCBD" w14:textId="77777777" w:rsidR="006B5E99" w:rsidRPr="00971AF0" w:rsidRDefault="000275E6">
      <w:pPr>
        <w:ind w:left="1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pict w14:anchorId="032E7684">
          <v:group id="_x0000_s1030" style="position:absolute;left:0;text-align:left;margin-left:28.8pt;margin-top:15.6pt;width:553.7pt;height:0;z-index:-251658752;mso-position-horizontal-relative:page" coordorigin="576,312" coordsize="11074,0">
            <v:shape id="_x0000_s1031" style="position:absolute;left:576;top:312;width:11074;height:0" coordorigin="576,312" coordsize="11074,0" path="m576,312r11074,e" filled="f" strokeweight=".14042mm">
              <v:path arrowok="t"/>
            </v:shape>
            <w10:wrap anchorx="page"/>
          </v:group>
        </w:pict>
      </w:r>
      <w:r w:rsidR="005A5A1E" w:rsidRPr="00971AF0">
        <w:rPr>
          <w:rFonts w:ascii="Arial" w:hAnsi="Arial" w:cs="Arial"/>
          <w:w w:val="99"/>
          <w:sz w:val="28"/>
          <w:szCs w:val="28"/>
        </w:rPr>
        <w:t>Projects</w:t>
      </w:r>
    </w:p>
    <w:p w14:paraId="7AE2CF59" w14:textId="77777777" w:rsidR="006B5E99" w:rsidRPr="00971AF0" w:rsidRDefault="006B5E99">
      <w:pPr>
        <w:spacing w:line="140" w:lineRule="exact"/>
        <w:rPr>
          <w:rFonts w:ascii="Arial" w:hAnsi="Arial" w:cs="Arial"/>
          <w:sz w:val="16"/>
          <w:szCs w:val="16"/>
        </w:rPr>
      </w:pPr>
    </w:p>
    <w:p w14:paraId="27AD2AF1" w14:textId="1A39A53F" w:rsidR="003B1D25" w:rsidRPr="00971AF0" w:rsidRDefault="003B1D25">
      <w:pPr>
        <w:ind w:left="116"/>
        <w:rPr>
          <w:rFonts w:ascii="Arial" w:hAnsi="Arial" w:cs="Arial"/>
          <w:w w:val="99"/>
          <w:sz w:val="22"/>
          <w:szCs w:val="22"/>
        </w:rPr>
      </w:pPr>
      <w:r w:rsidRPr="00971AF0">
        <w:rPr>
          <w:rFonts w:ascii="Arial" w:hAnsi="Arial" w:cs="Arial"/>
          <w:w w:val="99"/>
          <w:sz w:val="22"/>
          <w:szCs w:val="22"/>
        </w:rPr>
        <w:t xml:space="preserve">OOP </w:t>
      </w:r>
      <w:r w:rsidR="00FD5D32" w:rsidRPr="00971AF0">
        <w:rPr>
          <w:rFonts w:ascii="Arial" w:hAnsi="Arial" w:cs="Arial"/>
          <w:w w:val="99"/>
          <w:sz w:val="22"/>
          <w:szCs w:val="22"/>
        </w:rPr>
        <w:t>r</w:t>
      </w:r>
      <w:r w:rsidRPr="00971AF0">
        <w:rPr>
          <w:rFonts w:ascii="Arial" w:hAnsi="Arial" w:cs="Arial"/>
          <w:w w:val="99"/>
          <w:sz w:val="22"/>
          <w:szCs w:val="22"/>
        </w:rPr>
        <w:t xml:space="preserve">eport generation in </w:t>
      </w:r>
      <w:r w:rsidR="00A9604A" w:rsidRPr="00971AF0">
        <w:rPr>
          <w:rFonts w:ascii="Arial" w:hAnsi="Arial" w:cs="Arial"/>
          <w:w w:val="99"/>
          <w:sz w:val="22"/>
          <w:szCs w:val="22"/>
        </w:rPr>
        <w:t>C</w:t>
      </w:r>
    </w:p>
    <w:p w14:paraId="6A3990BA" w14:textId="6B3A1985" w:rsidR="006B5E99" w:rsidRPr="00971AF0" w:rsidRDefault="000275E6">
      <w:pPr>
        <w:ind w:left="116"/>
        <w:rPr>
          <w:rFonts w:ascii="Arial" w:eastAsia="Courier New" w:hAnsi="Arial" w:cs="Arial"/>
          <w:sz w:val="22"/>
          <w:szCs w:val="22"/>
        </w:rPr>
      </w:pPr>
      <w:hyperlink r:id="rId6" w:history="1">
        <w:r w:rsidR="002857FD" w:rsidRPr="00971AF0">
          <w:rPr>
            <w:rStyle w:val="Hyperlink"/>
            <w:rFonts w:ascii="Arial" w:hAnsi="Arial" w:cs="Arial"/>
            <w:sz w:val="22"/>
            <w:szCs w:val="22"/>
          </w:rPr>
          <w:t xml:space="preserve"> </w:t>
        </w:r>
        <w:r w:rsidR="002857FD" w:rsidRPr="00971AF0">
          <w:rPr>
            <w:rStyle w:val="Hyperlink"/>
            <w:rFonts w:ascii="Arial" w:eastAsia="Courier New" w:hAnsi="Arial" w:cs="Arial"/>
            <w:w w:val="99"/>
            <w:sz w:val="22"/>
            <w:szCs w:val="22"/>
          </w:rPr>
          <w:t>https://github.com/edwardakapo/Report-Generator-in-C</w:t>
        </w:r>
      </w:hyperlink>
    </w:p>
    <w:p w14:paraId="1ACBC76C" w14:textId="33CA9454" w:rsidR="00A9604A" w:rsidRPr="00971AF0" w:rsidRDefault="005A5A1E" w:rsidP="00A9604A">
      <w:pPr>
        <w:spacing w:before="32"/>
        <w:ind w:left="411" w:right="1184"/>
        <w:jc w:val="both"/>
        <w:rPr>
          <w:rFonts w:ascii="Arial" w:hAnsi="Arial" w:cs="Arial"/>
          <w:w w:val="99"/>
          <w:sz w:val="22"/>
          <w:szCs w:val="22"/>
        </w:rPr>
      </w:pPr>
      <w:r w:rsidRPr="00971AF0">
        <w:rPr>
          <w:rFonts w:ascii="Arial" w:hAnsi="Arial" w:cs="Arial"/>
          <w:w w:val="99"/>
          <w:position w:val="3"/>
          <w:sz w:val="14"/>
          <w:szCs w:val="14"/>
        </w:rPr>
        <w:t>•</w:t>
      </w:r>
      <w:r w:rsidRPr="00971AF0">
        <w:rPr>
          <w:rFonts w:ascii="Arial" w:hAnsi="Arial" w:cs="Arial"/>
          <w:position w:val="3"/>
          <w:sz w:val="14"/>
          <w:szCs w:val="14"/>
        </w:rPr>
        <w:t xml:space="preserve">    </w:t>
      </w:r>
      <w:r w:rsidR="00477ACB">
        <w:rPr>
          <w:rFonts w:ascii="Arial" w:hAnsi="Arial" w:cs="Arial"/>
          <w:w w:val="99"/>
          <w:sz w:val="22"/>
          <w:szCs w:val="22"/>
        </w:rPr>
        <w:t>Designed</w:t>
      </w:r>
      <w:r w:rsidR="002857FD" w:rsidRPr="00971AF0">
        <w:rPr>
          <w:rFonts w:ascii="Arial" w:hAnsi="Arial" w:cs="Arial"/>
          <w:w w:val="99"/>
          <w:sz w:val="22"/>
          <w:szCs w:val="22"/>
        </w:rPr>
        <w:t xml:space="preserve"> a program in </w:t>
      </w:r>
      <w:r w:rsidR="00477ACB">
        <w:rPr>
          <w:rFonts w:ascii="Arial" w:hAnsi="Arial" w:cs="Arial"/>
          <w:w w:val="99"/>
          <w:sz w:val="22"/>
          <w:szCs w:val="22"/>
        </w:rPr>
        <w:t>C</w:t>
      </w:r>
      <w:r w:rsidR="002857FD" w:rsidRPr="00971AF0">
        <w:rPr>
          <w:rFonts w:ascii="Arial" w:hAnsi="Arial" w:cs="Arial"/>
          <w:w w:val="99"/>
          <w:sz w:val="22"/>
          <w:szCs w:val="22"/>
        </w:rPr>
        <w:t xml:space="preserve"> that reads data from a pre-formatted text file, containing information on </w:t>
      </w:r>
      <w:r w:rsidR="00BA6DF4" w:rsidRPr="00971AF0">
        <w:rPr>
          <w:rFonts w:ascii="Arial" w:hAnsi="Arial" w:cs="Arial"/>
          <w:w w:val="99"/>
          <w:sz w:val="22"/>
          <w:szCs w:val="22"/>
        </w:rPr>
        <w:t>pre/</w:t>
      </w:r>
      <w:r w:rsidR="00A9604A" w:rsidRPr="00971AF0">
        <w:rPr>
          <w:rFonts w:ascii="Arial" w:hAnsi="Arial" w:cs="Arial"/>
          <w:w w:val="99"/>
          <w:sz w:val="22"/>
          <w:szCs w:val="22"/>
        </w:rPr>
        <w:t>post-secondary graduates in Canada.</w:t>
      </w:r>
    </w:p>
    <w:p w14:paraId="5D9D7513" w14:textId="5B16F80E" w:rsidR="00A9604A" w:rsidRPr="00971AF0" w:rsidRDefault="00A9604A" w:rsidP="00BA6DF4">
      <w:pPr>
        <w:spacing w:before="49"/>
        <w:ind w:left="411" w:right="1344"/>
        <w:jc w:val="both"/>
        <w:rPr>
          <w:rFonts w:ascii="Arial" w:hAnsi="Arial" w:cs="Arial"/>
          <w:w w:val="99"/>
          <w:sz w:val="22"/>
          <w:szCs w:val="22"/>
        </w:rPr>
      </w:pPr>
      <w:r w:rsidRPr="00971AF0">
        <w:rPr>
          <w:rFonts w:ascii="Arial" w:hAnsi="Arial" w:cs="Arial"/>
          <w:w w:val="99"/>
          <w:position w:val="2"/>
          <w:sz w:val="14"/>
          <w:szCs w:val="14"/>
        </w:rPr>
        <w:t>•</w:t>
      </w:r>
      <w:r w:rsidRPr="00971AF0">
        <w:rPr>
          <w:rFonts w:ascii="Arial" w:hAnsi="Arial" w:cs="Arial"/>
          <w:position w:val="2"/>
          <w:sz w:val="14"/>
          <w:szCs w:val="14"/>
        </w:rPr>
        <w:t xml:space="preserve">    </w:t>
      </w:r>
      <w:r w:rsidRPr="00971AF0">
        <w:rPr>
          <w:rFonts w:ascii="Arial" w:hAnsi="Arial" w:cs="Arial"/>
          <w:w w:val="99"/>
          <w:sz w:val="22"/>
          <w:szCs w:val="22"/>
        </w:rPr>
        <w:t>Designed</w:t>
      </w:r>
      <w:r w:rsidRPr="00971AF0">
        <w:rPr>
          <w:rFonts w:ascii="Arial" w:hAnsi="Arial" w:cs="Arial"/>
          <w:sz w:val="22"/>
          <w:szCs w:val="22"/>
        </w:rPr>
        <w:t xml:space="preserve"> </w:t>
      </w:r>
      <w:r w:rsidRPr="00971AF0">
        <w:rPr>
          <w:rFonts w:ascii="Arial" w:hAnsi="Arial" w:cs="Arial"/>
          <w:w w:val="99"/>
          <w:sz w:val="22"/>
          <w:szCs w:val="22"/>
        </w:rPr>
        <w:t>the</w:t>
      </w:r>
      <w:r w:rsidRPr="00971AF0">
        <w:rPr>
          <w:rFonts w:ascii="Arial" w:hAnsi="Arial" w:cs="Arial"/>
          <w:sz w:val="22"/>
          <w:szCs w:val="22"/>
        </w:rPr>
        <w:t xml:space="preserve"> </w:t>
      </w:r>
      <w:r w:rsidRPr="00971AF0">
        <w:rPr>
          <w:rFonts w:ascii="Arial" w:hAnsi="Arial" w:cs="Arial"/>
          <w:w w:val="99"/>
          <w:sz w:val="22"/>
          <w:szCs w:val="22"/>
        </w:rPr>
        <w:t>program</w:t>
      </w:r>
      <w:r w:rsidRPr="00971AF0">
        <w:rPr>
          <w:rFonts w:ascii="Arial" w:hAnsi="Arial" w:cs="Arial"/>
          <w:sz w:val="22"/>
          <w:szCs w:val="22"/>
        </w:rPr>
        <w:t xml:space="preserve"> to be modular, so you can add new reports or change the data file to read from. </w:t>
      </w:r>
    </w:p>
    <w:p w14:paraId="66B8D339" w14:textId="03D01D74" w:rsidR="006B5E99" w:rsidRPr="00971AF0" w:rsidRDefault="006B5E99">
      <w:pPr>
        <w:spacing w:before="3" w:line="160" w:lineRule="exact"/>
        <w:rPr>
          <w:rFonts w:ascii="Arial" w:hAnsi="Arial" w:cs="Arial"/>
          <w:sz w:val="18"/>
          <w:szCs w:val="18"/>
        </w:rPr>
      </w:pPr>
    </w:p>
    <w:p w14:paraId="3D38BA13" w14:textId="7ECD68B8" w:rsidR="002857FD" w:rsidRPr="00971AF0" w:rsidRDefault="002857FD" w:rsidP="002857FD">
      <w:pPr>
        <w:ind w:left="116"/>
        <w:rPr>
          <w:rFonts w:ascii="Arial" w:eastAsia="Courier New" w:hAnsi="Arial" w:cs="Arial"/>
          <w:w w:val="99"/>
          <w:sz w:val="22"/>
          <w:szCs w:val="22"/>
        </w:rPr>
      </w:pPr>
      <w:r w:rsidRPr="00971AF0">
        <w:rPr>
          <w:rFonts w:ascii="Arial" w:hAnsi="Arial" w:cs="Arial"/>
          <w:w w:val="99"/>
          <w:sz w:val="22"/>
          <w:szCs w:val="22"/>
        </w:rPr>
        <w:t xml:space="preserve">OOP report generation in </w:t>
      </w:r>
      <w:r w:rsidR="00A9604A" w:rsidRPr="00971AF0">
        <w:rPr>
          <w:rFonts w:ascii="Arial" w:hAnsi="Arial" w:cs="Arial"/>
          <w:w w:val="99"/>
          <w:sz w:val="22"/>
          <w:szCs w:val="22"/>
        </w:rPr>
        <w:t>C</w:t>
      </w:r>
      <w:r w:rsidRPr="00971AF0">
        <w:rPr>
          <w:rFonts w:ascii="Arial" w:hAnsi="Arial" w:cs="Arial"/>
          <w:w w:val="99"/>
          <w:sz w:val="22"/>
          <w:szCs w:val="22"/>
        </w:rPr>
        <w:t>++</w:t>
      </w:r>
      <w:r w:rsidR="005A5A1E" w:rsidRPr="00971AF0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</w:t>
      </w:r>
      <w:hyperlink r:id="rId7" w:history="1">
        <w:r w:rsidRPr="00971AF0">
          <w:rPr>
            <w:rStyle w:val="Hyperlink"/>
            <w:rFonts w:ascii="Arial" w:eastAsia="Courier New" w:hAnsi="Arial" w:cs="Arial"/>
            <w:w w:val="99"/>
            <w:sz w:val="22"/>
            <w:szCs w:val="22"/>
          </w:rPr>
          <w:t>https://github.com/edwardakapo/Report-Generator-in-cpp</w:t>
        </w:r>
      </w:hyperlink>
    </w:p>
    <w:p w14:paraId="79079273" w14:textId="5E4813A8" w:rsidR="00BA6DF4" w:rsidRPr="00971AF0" w:rsidRDefault="005A5A1E" w:rsidP="00BA6DF4">
      <w:pPr>
        <w:spacing w:before="32"/>
        <w:ind w:left="411" w:right="252"/>
        <w:jc w:val="both"/>
        <w:rPr>
          <w:rFonts w:ascii="Arial" w:hAnsi="Arial" w:cs="Arial"/>
          <w:sz w:val="22"/>
          <w:szCs w:val="22"/>
        </w:rPr>
      </w:pPr>
      <w:r w:rsidRPr="00971AF0">
        <w:rPr>
          <w:rFonts w:ascii="Arial" w:hAnsi="Arial" w:cs="Arial"/>
          <w:w w:val="99"/>
          <w:position w:val="3"/>
          <w:sz w:val="14"/>
          <w:szCs w:val="14"/>
        </w:rPr>
        <w:t>•</w:t>
      </w:r>
      <w:r w:rsidRPr="00971AF0">
        <w:rPr>
          <w:rFonts w:ascii="Arial" w:hAnsi="Arial" w:cs="Arial"/>
          <w:position w:val="3"/>
          <w:sz w:val="14"/>
          <w:szCs w:val="14"/>
        </w:rPr>
        <w:t xml:space="preserve">    </w:t>
      </w:r>
      <w:r w:rsidRPr="00971AF0">
        <w:rPr>
          <w:rFonts w:ascii="Arial" w:hAnsi="Arial" w:cs="Arial"/>
          <w:w w:val="99"/>
          <w:sz w:val="22"/>
          <w:szCs w:val="22"/>
        </w:rPr>
        <w:t>Implemented</w:t>
      </w:r>
      <w:r w:rsidRPr="00971AF0">
        <w:rPr>
          <w:rFonts w:ascii="Arial" w:hAnsi="Arial" w:cs="Arial"/>
          <w:sz w:val="22"/>
          <w:szCs w:val="22"/>
        </w:rPr>
        <w:t xml:space="preserve"> </w:t>
      </w:r>
      <w:r w:rsidR="00BA6DF4" w:rsidRPr="00971AF0">
        <w:rPr>
          <w:rFonts w:ascii="Arial" w:hAnsi="Arial" w:cs="Arial"/>
          <w:sz w:val="22"/>
          <w:szCs w:val="22"/>
        </w:rPr>
        <w:t>a C++ program that generates a set of reports based on data from Statistics Canada’s Other livestock census.</w:t>
      </w:r>
      <w:r w:rsidR="00477ACB">
        <w:rPr>
          <w:rFonts w:ascii="Arial" w:hAnsi="Arial" w:cs="Arial"/>
          <w:sz w:val="22"/>
          <w:szCs w:val="22"/>
        </w:rPr>
        <w:t xml:space="preserve"> </w:t>
      </w:r>
      <w:hyperlink r:id="rId8" w:history="1">
        <w:r w:rsidR="00BA6DF4" w:rsidRPr="00971AF0">
          <w:rPr>
            <w:rStyle w:val="Hyperlink"/>
            <w:rFonts w:ascii="Arial" w:hAnsi="Arial" w:cs="Arial"/>
            <w:sz w:val="22"/>
            <w:szCs w:val="22"/>
          </w:rPr>
          <w:t>https://www150.statcan.gc.ca/t1/tbl1/en/tv.action?pid=3210042701</w:t>
        </w:r>
      </w:hyperlink>
    </w:p>
    <w:p w14:paraId="2D429538" w14:textId="0198401A" w:rsidR="00A9604A" w:rsidRPr="00971AF0" w:rsidRDefault="005A5A1E">
      <w:pPr>
        <w:spacing w:before="49"/>
        <w:ind w:left="411" w:right="1007"/>
        <w:jc w:val="both"/>
        <w:rPr>
          <w:rFonts w:ascii="Arial" w:hAnsi="Arial" w:cs="Arial"/>
          <w:sz w:val="22"/>
          <w:szCs w:val="22"/>
        </w:rPr>
      </w:pPr>
      <w:r w:rsidRPr="00971AF0">
        <w:rPr>
          <w:rFonts w:ascii="Arial" w:hAnsi="Arial" w:cs="Arial"/>
          <w:w w:val="99"/>
          <w:position w:val="2"/>
          <w:sz w:val="14"/>
          <w:szCs w:val="14"/>
        </w:rPr>
        <w:t>•</w:t>
      </w:r>
      <w:r w:rsidRPr="00971AF0">
        <w:rPr>
          <w:rFonts w:ascii="Arial" w:hAnsi="Arial" w:cs="Arial"/>
          <w:position w:val="2"/>
          <w:sz w:val="14"/>
          <w:szCs w:val="14"/>
        </w:rPr>
        <w:t xml:space="preserve">    </w:t>
      </w:r>
      <w:r w:rsidRPr="00971AF0">
        <w:rPr>
          <w:rFonts w:ascii="Arial" w:hAnsi="Arial" w:cs="Arial"/>
          <w:w w:val="99"/>
          <w:sz w:val="22"/>
          <w:szCs w:val="22"/>
        </w:rPr>
        <w:t>Program</w:t>
      </w:r>
      <w:r w:rsidR="00A9604A" w:rsidRPr="00971AF0">
        <w:rPr>
          <w:rFonts w:ascii="Arial" w:hAnsi="Arial" w:cs="Arial"/>
          <w:sz w:val="22"/>
          <w:szCs w:val="22"/>
        </w:rPr>
        <w:t xml:space="preserve"> is separated into control, view, </w:t>
      </w:r>
      <w:proofErr w:type="gramStart"/>
      <w:r w:rsidR="00A9604A" w:rsidRPr="00971AF0">
        <w:rPr>
          <w:rFonts w:ascii="Arial" w:hAnsi="Arial" w:cs="Arial"/>
          <w:sz w:val="22"/>
          <w:szCs w:val="22"/>
        </w:rPr>
        <w:t>entity</w:t>
      </w:r>
      <w:proofErr w:type="gramEnd"/>
      <w:r w:rsidR="00A9604A" w:rsidRPr="00971AF0">
        <w:rPr>
          <w:rFonts w:ascii="Arial" w:hAnsi="Arial" w:cs="Arial"/>
          <w:sz w:val="22"/>
          <w:szCs w:val="22"/>
        </w:rPr>
        <w:t xml:space="preserve"> and collection object design categories</w:t>
      </w:r>
      <w:r w:rsidR="00BA6DF4" w:rsidRPr="00971AF0">
        <w:rPr>
          <w:rFonts w:ascii="Arial" w:hAnsi="Arial" w:cs="Arial"/>
          <w:sz w:val="22"/>
          <w:szCs w:val="22"/>
        </w:rPr>
        <w:t>, utilizing templated classes where necessary</w:t>
      </w:r>
    </w:p>
    <w:p w14:paraId="4866BA50" w14:textId="4B74C9ED" w:rsidR="00A9604A" w:rsidRPr="00971AF0" w:rsidRDefault="00A9604A" w:rsidP="00A9604A">
      <w:pPr>
        <w:spacing w:before="49"/>
        <w:ind w:left="411" w:right="1344"/>
        <w:jc w:val="both"/>
        <w:rPr>
          <w:rFonts w:ascii="Arial" w:hAnsi="Arial" w:cs="Arial"/>
          <w:sz w:val="22"/>
          <w:szCs w:val="22"/>
        </w:rPr>
      </w:pPr>
      <w:r w:rsidRPr="00971AF0">
        <w:rPr>
          <w:rFonts w:ascii="Arial" w:hAnsi="Arial" w:cs="Arial"/>
          <w:w w:val="99"/>
          <w:position w:val="2"/>
          <w:sz w:val="14"/>
          <w:szCs w:val="14"/>
        </w:rPr>
        <w:t>•</w:t>
      </w:r>
      <w:r w:rsidRPr="00971AF0">
        <w:rPr>
          <w:rFonts w:ascii="Arial" w:hAnsi="Arial" w:cs="Arial"/>
          <w:position w:val="2"/>
          <w:sz w:val="14"/>
          <w:szCs w:val="14"/>
        </w:rPr>
        <w:t xml:space="preserve">    </w:t>
      </w:r>
      <w:r w:rsidRPr="00971AF0">
        <w:rPr>
          <w:rFonts w:ascii="Arial" w:hAnsi="Arial" w:cs="Arial"/>
          <w:w w:val="99"/>
          <w:sz w:val="22"/>
          <w:szCs w:val="22"/>
        </w:rPr>
        <w:t>The implemented design is fully scalable and extensible, with support for new data to be added.</w:t>
      </w:r>
    </w:p>
    <w:p w14:paraId="7B3EEC17" w14:textId="77777777" w:rsidR="006B5E99" w:rsidRPr="00971AF0" w:rsidRDefault="006B5E99">
      <w:pPr>
        <w:spacing w:before="2" w:line="180" w:lineRule="exact"/>
        <w:rPr>
          <w:rFonts w:ascii="Arial" w:hAnsi="Arial" w:cs="Arial"/>
        </w:rPr>
      </w:pPr>
    </w:p>
    <w:p w14:paraId="09FFE6FF" w14:textId="77777777" w:rsidR="002857FD" w:rsidRPr="00971AF0" w:rsidRDefault="002857FD">
      <w:pPr>
        <w:ind w:left="116"/>
        <w:rPr>
          <w:rFonts w:ascii="Arial" w:hAnsi="Arial" w:cs="Arial"/>
          <w:w w:val="99"/>
          <w:sz w:val="22"/>
          <w:szCs w:val="22"/>
        </w:rPr>
      </w:pPr>
      <w:r w:rsidRPr="00971AF0">
        <w:rPr>
          <w:rFonts w:ascii="Arial" w:hAnsi="Arial" w:cs="Arial"/>
          <w:w w:val="99"/>
          <w:sz w:val="22"/>
          <w:szCs w:val="22"/>
        </w:rPr>
        <w:t>Movie Database website</w:t>
      </w:r>
    </w:p>
    <w:p w14:paraId="37F4269E" w14:textId="352C611E" w:rsidR="006B5E99" w:rsidRPr="00971AF0" w:rsidRDefault="000275E6">
      <w:pPr>
        <w:ind w:left="116"/>
        <w:rPr>
          <w:rFonts w:ascii="Arial" w:eastAsia="Courier New" w:hAnsi="Arial" w:cs="Arial"/>
          <w:w w:val="99"/>
          <w:sz w:val="22"/>
          <w:szCs w:val="22"/>
        </w:rPr>
      </w:pPr>
      <w:hyperlink r:id="rId9" w:history="1">
        <w:r w:rsidR="002857FD" w:rsidRPr="00971AF0">
          <w:rPr>
            <w:rStyle w:val="Hyperlink"/>
            <w:rFonts w:ascii="Arial" w:eastAsia="Courier New" w:hAnsi="Arial" w:cs="Arial"/>
            <w:w w:val="99"/>
            <w:sz w:val="22"/>
            <w:szCs w:val="22"/>
          </w:rPr>
          <w:t>https://github.com/edwardakapo/Movie-website-MEAN-</w:t>
        </w:r>
      </w:hyperlink>
    </w:p>
    <w:p w14:paraId="2C7A4368" w14:textId="50CC480B" w:rsidR="006B5E99" w:rsidRPr="00971AF0" w:rsidRDefault="005A5A1E">
      <w:pPr>
        <w:spacing w:before="32"/>
        <w:ind w:left="411" w:right="318"/>
        <w:jc w:val="both"/>
        <w:rPr>
          <w:rFonts w:ascii="Arial" w:hAnsi="Arial" w:cs="Arial"/>
          <w:sz w:val="22"/>
          <w:szCs w:val="22"/>
        </w:rPr>
      </w:pPr>
      <w:r w:rsidRPr="00971AF0">
        <w:rPr>
          <w:rFonts w:ascii="Arial" w:hAnsi="Arial" w:cs="Arial"/>
          <w:w w:val="99"/>
          <w:position w:val="3"/>
          <w:sz w:val="14"/>
          <w:szCs w:val="14"/>
        </w:rPr>
        <w:t>•</w:t>
      </w:r>
      <w:r w:rsidRPr="00971AF0">
        <w:rPr>
          <w:rFonts w:ascii="Arial" w:hAnsi="Arial" w:cs="Arial"/>
          <w:position w:val="3"/>
          <w:sz w:val="14"/>
          <w:szCs w:val="14"/>
        </w:rPr>
        <w:t xml:space="preserve">    </w:t>
      </w:r>
      <w:r w:rsidR="0010131C" w:rsidRPr="00971AF0">
        <w:rPr>
          <w:rFonts w:ascii="Arial" w:hAnsi="Arial" w:cs="Arial"/>
          <w:w w:val="99"/>
          <w:sz w:val="22"/>
          <w:szCs w:val="22"/>
        </w:rPr>
        <w:t>Desig</w:t>
      </w:r>
      <w:r>
        <w:rPr>
          <w:rFonts w:ascii="Arial" w:hAnsi="Arial" w:cs="Arial"/>
          <w:w w:val="99"/>
          <w:sz w:val="22"/>
          <w:szCs w:val="22"/>
        </w:rPr>
        <w:t>ned</w:t>
      </w:r>
      <w:r w:rsidR="0010131C" w:rsidRPr="00971AF0">
        <w:rPr>
          <w:rFonts w:ascii="Arial" w:hAnsi="Arial" w:cs="Arial"/>
          <w:w w:val="99"/>
          <w:sz w:val="22"/>
          <w:szCs w:val="22"/>
        </w:rPr>
        <w:t xml:space="preserve"> a web app </w:t>
      </w:r>
      <w:r w:rsidRPr="00971AF0">
        <w:rPr>
          <w:rFonts w:ascii="Arial" w:hAnsi="Arial" w:cs="Arial"/>
          <w:w w:val="99"/>
          <w:sz w:val="22"/>
          <w:szCs w:val="22"/>
        </w:rPr>
        <w:t>like</w:t>
      </w:r>
      <w:r w:rsidR="0010131C" w:rsidRPr="00971AF0">
        <w:rPr>
          <w:rFonts w:ascii="Arial" w:hAnsi="Arial" w:cs="Arial"/>
          <w:w w:val="99"/>
          <w:sz w:val="22"/>
          <w:szCs w:val="22"/>
        </w:rPr>
        <w:t xml:space="preserve"> IMBD that maintains a database of movie information.</w:t>
      </w:r>
    </w:p>
    <w:p w14:paraId="6978B59C" w14:textId="7F004E5A" w:rsidR="006B5E99" w:rsidRPr="00971AF0" w:rsidRDefault="005A5A1E">
      <w:pPr>
        <w:spacing w:before="49"/>
        <w:ind w:left="411" w:right="767"/>
        <w:jc w:val="both"/>
        <w:rPr>
          <w:rFonts w:ascii="Arial" w:hAnsi="Arial" w:cs="Arial"/>
          <w:sz w:val="22"/>
          <w:szCs w:val="22"/>
        </w:rPr>
      </w:pPr>
      <w:r w:rsidRPr="00971AF0">
        <w:rPr>
          <w:rFonts w:ascii="Arial" w:hAnsi="Arial" w:cs="Arial"/>
          <w:w w:val="99"/>
          <w:position w:val="2"/>
          <w:sz w:val="14"/>
          <w:szCs w:val="14"/>
        </w:rPr>
        <w:t>•</w:t>
      </w:r>
      <w:r w:rsidRPr="00971AF0">
        <w:rPr>
          <w:rFonts w:ascii="Arial" w:hAnsi="Arial" w:cs="Arial"/>
          <w:position w:val="2"/>
          <w:sz w:val="14"/>
          <w:szCs w:val="14"/>
        </w:rPr>
        <w:t xml:space="preserve">    </w:t>
      </w:r>
      <w:r w:rsidR="0010131C" w:rsidRPr="00971AF0">
        <w:rPr>
          <w:rFonts w:ascii="Arial" w:hAnsi="Arial" w:cs="Arial"/>
          <w:w w:val="99"/>
          <w:sz w:val="22"/>
          <w:szCs w:val="22"/>
        </w:rPr>
        <w:t>The backend of the project</w:t>
      </w:r>
      <w:r>
        <w:rPr>
          <w:rFonts w:ascii="Arial" w:hAnsi="Arial" w:cs="Arial"/>
          <w:w w:val="99"/>
          <w:sz w:val="22"/>
          <w:szCs w:val="22"/>
        </w:rPr>
        <w:t xml:space="preserve"> was</w:t>
      </w:r>
      <w:r w:rsidR="0010131C" w:rsidRPr="00971AF0">
        <w:rPr>
          <w:rFonts w:ascii="Arial" w:hAnsi="Arial" w:cs="Arial"/>
          <w:w w:val="99"/>
          <w:sz w:val="22"/>
          <w:szCs w:val="22"/>
        </w:rPr>
        <w:t xml:space="preserve"> written in node.js and express</w:t>
      </w:r>
    </w:p>
    <w:p w14:paraId="56DC10CA" w14:textId="17D1BFB3" w:rsidR="006B5E99" w:rsidRPr="00971AF0" w:rsidRDefault="005A5A1E">
      <w:pPr>
        <w:spacing w:before="49"/>
        <w:ind w:left="411" w:right="101"/>
        <w:jc w:val="both"/>
        <w:rPr>
          <w:rFonts w:ascii="Arial" w:hAnsi="Arial" w:cs="Arial"/>
          <w:sz w:val="22"/>
          <w:szCs w:val="22"/>
        </w:rPr>
      </w:pPr>
      <w:r w:rsidRPr="00971AF0">
        <w:rPr>
          <w:rFonts w:ascii="Arial" w:hAnsi="Arial" w:cs="Arial"/>
          <w:w w:val="99"/>
          <w:position w:val="2"/>
          <w:sz w:val="14"/>
          <w:szCs w:val="14"/>
        </w:rPr>
        <w:t>•</w:t>
      </w:r>
      <w:r w:rsidRPr="00971AF0">
        <w:rPr>
          <w:rFonts w:ascii="Arial" w:hAnsi="Arial" w:cs="Arial"/>
          <w:position w:val="2"/>
          <w:sz w:val="14"/>
          <w:szCs w:val="14"/>
        </w:rPr>
        <w:t xml:space="preserve">    </w:t>
      </w:r>
      <w:r w:rsidR="0010131C" w:rsidRPr="00971AF0">
        <w:rPr>
          <w:rFonts w:ascii="Arial" w:hAnsi="Arial" w:cs="Arial"/>
          <w:w w:val="99"/>
          <w:sz w:val="22"/>
          <w:szCs w:val="22"/>
        </w:rPr>
        <w:t>The application</w:t>
      </w:r>
      <w:r w:rsidR="003E2BDB" w:rsidRPr="00971AF0">
        <w:rPr>
          <w:rFonts w:ascii="Arial" w:hAnsi="Arial" w:cs="Arial"/>
          <w:w w:val="99"/>
          <w:sz w:val="22"/>
          <w:szCs w:val="22"/>
        </w:rPr>
        <w:t xml:space="preserve"> provides a JSON REST API that supports some GET and POST requests.</w:t>
      </w:r>
    </w:p>
    <w:p w14:paraId="537CFD88" w14:textId="77777777" w:rsidR="006B5E99" w:rsidRPr="00971AF0" w:rsidRDefault="006B5E99">
      <w:pPr>
        <w:spacing w:line="120" w:lineRule="exact"/>
        <w:rPr>
          <w:rFonts w:ascii="Arial" w:hAnsi="Arial" w:cs="Arial"/>
          <w:sz w:val="15"/>
          <w:szCs w:val="15"/>
        </w:rPr>
      </w:pPr>
    </w:p>
    <w:p w14:paraId="7D1736AD" w14:textId="77777777" w:rsidR="006B5E99" w:rsidRPr="00971AF0" w:rsidRDefault="006B5E99">
      <w:pPr>
        <w:spacing w:line="200" w:lineRule="exact"/>
        <w:rPr>
          <w:rFonts w:ascii="Arial" w:hAnsi="Arial" w:cs="Arial"/>
          <w:sz w:val="22"/>
          <w:szCs w:val="22"/>
        </w:rPr>
      </w:pPr>
    </w:p>
    <w:p w14:paraId="7E9976BE" w14:textId="7F24A41A" w:rsidR="006B5E99" w:rsidRPr="00971AF0" w:rsidRDefault="000275E6">
      <w:pPr>
        <w:ind w:left="1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pict w14:anchorId="28856305">
          <v:group id="_x0000_s1028" style="position:absolute;left:0;text-align:left;margin-left:28.8pt;margin-top:15.6pt;width:553.7pt;height:0;z-index:-251657728;mso-position-horizontal-relative:page" coordorigin="576,312" coordsize="11074,0">
            <v:shape id="_x0000_s1029" style="position:absolute;left:576;top:312;width:11074;height:0" coordorigin="576,312" coordsize="11074,0" path="m576,312r11074,e" filled="f" strokeweight=".14042mm">
              <v:path arrowok="t"/>
            </v:shape>
            <w10:wrap anchorx="page"/>
          </v:group>
        </w:pict>
      </w:r>
      <w:r w:rsidR="005A5A1E" w:rsidRPr="00971AF0">
        <w:rPr>
          <w:rFonts w:ascii="Arial" w:hAnsi="Arial" w:cs="Arial"/>
          <w:w w:val="99"/>
          <w:sz w:val="28"/>
          <w:szCs w:val="28"/>
        </w:rPr>
        <w:t>Technical</w:t>
      </w:r>
      <w:r w:rsidR="005A5A1E" w:rsidRPr="00971AF0">
        <w:rPr>
          <w:rFonts w:ascii="Arial" w:hAnsi="Arial" w:cs="Arial"/>
          <w:sz w:val="28"/>
          <w:szCs w:val="28"/>
        </w:rPr>
        <w:t xml:space="preserve"> </w:t>
      </w:r>
      <w:r w:rsidR="005A5A1E" w:rsidRPr="00971AF0">
        <w:rPr>
          <w:rFonts w:ascii="Arial" w:hAnsi="Arial" w:cs="Arial"/>
          <w:w w:val="99"/>
          <w:sz w:val="28"/>
          <w:szCs w:val="28"/>
        </w:rPr>
        <w:t>Skills</w:t>
      </w:r>
    </w:p>
    <w:p w14:paraId="606D4671" w14:textId="77777777" w:rsidR="006B5E99" w:rsidRPr="00971AF0" w:rsidRDefault="006B5E99">
      <w:pPr>
        <w:spacing w:before="9" w:line="100" w:lineRule="exact"/>
        <w:rPr>
          <w:rFonts w:ascii="Arial" w:hAnsi="Arial" w:cs="Arial"/>
          <w:sz w:val="13"/>
          <w:szCs w:val="13"/>
        </w:rPr>
      </w:pPr>
    </w:p>
    <w:p w14:paraId="57A7E8CA" w14:textId="38A799A5" w:rsidR="003B1D25" w:rsidRPr="00971AF0" w:rsidRDefault="005A5A1E">
      <w:pPr>
        <w:spacing w:line="353" w:lineRule="auto"/>
        <w:ind w:left="332" w:right="96"/>
        <w:jc w:val="both"/>
        <w:rPr>
          <w:rFonts w:ascii="Arial" w:hAnsi="Arial" w:cs="Arial"/>
          <w:w w:val="99"/>
          <w:sz w:val="22"/>
          <w:szCs w:val="22"/>
        </w:rPr>
      </w:pPr>
      <w:r w:rsidRPr="00971AF0">
        <w:rPr>
          <w:rFonts w:ascii="Arial" w:hAnsi="Arial" w:cs="Arial"/>
          <w:w w:val="99"/>
          <w:sz w:val="22"/>
          <w:szCs w:val="22"/>
        </w:rPr>
        <w:t>Languages:</w:t>
      </w:r>
      <w:r w:rsidRPr="00971AF0">
        <w:rPr>
          <w:rFonts w:ascii="Arial" w:hAnsi="Arial" w:cs="Arial"/>
          <w:sz w:val="22"/>
          <w:szCs w:val="22"/>
        </w:rPr>
        <w:t xml:space="preserve">                                                                               </w:t>
      </w:r>
      <w:r w:rsidRPr="00971AF0">
        <w:rPr>
          <w:rFonts w:ascii="Arial" w:hAnsi="Arial" w:cs="Arial"/>
          <w:w w:val="99"/>
          <w:sz w:val="22"/>
          <w:szCs w:val="22"/>
        </w:rPr>
        <w:t>C,</w:t>
      </w:r>
      <w:r w:rsidRPr="00971AF0">
        <w:rPr>
          <w:rFonts w:ascii="Arial" w:hAnsi="Arial" w:cs="Arial"/>
          <w:sz w:val="22"/>
          <w:szCs w:val="22"/>
        </w:rPr>
        <w:t xml:space="preserve"> </w:t>
      </w:r>
      <w:r w:rsidRPr="00971AF0">
        <w:rPr>
          <w:rFonts w:ascii="Arial" w:hAnsi="Arial" w:cs="Arial"/>
          <w:w w:val="99"/>
          <w:sz w:val="22"/>
          <w:szCs w:val="22"/>
        </w:rPr>
        <w:t>C++,</w:t>
      </w:r>
      <w:r w:rsidR="00FD5D32" w:rsidRPr="00971AF0">
        <w:rPr>
          <w:rFonts w:ascii="Arial" w:hAnsi="Arial" w:cs="Arial"/>
          <w:w w:val="99"/>
          <w:sz w:val="22"/>
          <w:szCs w:val="22"/>
        </w:rPr>
        <w:t xml:space="preserve"> Python,</w:t>
      </w:r>
      <w:r w:rsidRPr="00971AF0">
        <w:rPr>
          <w:rFonts w:ascii="Arial" w:hAnsi="Arial" w:cs="Arial"/>
          <w:sz w:val="22"/>
          <w:szCs w:val="22"/>
        </w:rPr>
        <w:t xml:space="preserve"> </w:t>
      </w:r>
      <w:r w:rsidRPr="00971AF0">
        <w:rPr>
          <w:rFonts w:ascii="Arial" w:hAnsi="Arial" w:cs="Arial"/>
          <w:w w:val="99"/>
          <w:sz w:val="22"/>
          <w:szCs w:val="22"/>
        </w:rPr>
        <w:t>JavaScript</w:t>
      </w:r>
      <w:r w:rsidR="003B1D25" w:rsidRPr="00971AF0">
        <w:rPr>
          <w:rFonts w:ascii="Arial" w:hAnsi="Arial" w:cs="Arial"/>
          <w:w w:val="99"/>
          <w:sz w:val="22"/>
          <w:szCs w:val="22"/>
        </w:rPr>
        <w:t>,</w:t>
      </w:r>
      <w:r w:rsidRPr="00971AF0">
        <w:rPr>
          <w:rFonts w:ascii="Arial" w:hAnsi="Arial" w:cs="Arial"/>
          <w:sz w:val="22"/>
          <w:szCs w:val="22"/>
        </w:rPr>
        <w:t xml:space="preserve"> </w:t>
      </w:r>
      <w:r w:rsidRPr="00971AF0">
        <w:rPr>
          <w:rFonts w:ascii="Arial" w:hAnsi="Arial" w:cs="Arial"/>
          <w:w w:val="99"/>
          <w:sz w:val="22"/>
          <w:szCs w:val="22"/>
        </w:rPr>
        <w:t xml:space="preserve">Java, </w:t>
      </w:r>
      <w:r w:rsidR="003B1D25" w:rsidRPr="00971AF0">
        <w:rPr>
          <w:rFonts w:ascii="Arial" w:hAnsi="Arial" w:cs="Arial"/>
          <w:w w:val="99"/>
          <w:sz w:val="22"/>
          <w:szCs w:val="22"/>
        </w:rPr>
        <w:t>Scheme, Prolog</w:t>
      </w:r>
    </w:p>
    <w:p w14:paraId="717C269D" w14:textId="77777777" w:rsidR="00556CF8" w:rsidRDefault="005A5A1E">
      <w:pPr>
        <w:spacing w:line="353" w:lineRule="auto"/>
        <w:ind w:left="332" w:right="96"/>
        <w:jc w:val="both"/>
        <w:rPr>
          <w:rFonts w:ascii="Arial" w:hAnsi="Arial" w:cs="Arial"/>
          <w:w w:val="99"/>
          <w:sz w:val="22"/>
          <w:szCs w:val="22"/>
        </w:rPr>
      </w:pPr>
      <w:r w:rsidRPr="00971AF0">
        <w:rPr>
          <w:rFonts w:ascii="Arial" w:hAnsi="Arial" w:cs="Arial"/>
          <w:w w:val="99"/>
          <w:sz w:val="22"/>
          <w:szCs w:val="22"/>
        </w:rPr>
        <w:t>Technologies/Frameworks:</w:t>
      </w:r>
      <w:r w:rsidRPr="00971AF0">
        <w:rPr>
          <w:rFonts w:ascii="Arial" w:hAnsi="Arial" w:cs="Arial"/>
          <w:sz w:val="22"/>
          <w:szCs w:val="22"/>
        </w:rPr>
        <w:t xml:space="preserve">                                                                 </w:t>
      </w:r>
      <w:r w:rsidR="00271650">
        <w:rPr>
          <w:rFonts w:ascii="Arial" w:hAnsi="Arial" w:cs="Arial"/>
          <w:sz w:val="22"/>
          <w:szCs w:val="22"/>
        </w:rPr>
        <w:t>React, Angular,</w:t>
      </w:r>
      <w:r w:rsidRPr="00971AF0">
        <w:rPr>
          <w:rFonts w:ascii="Arial" w:hAnsi="Arial" w:cs="Arial"/>
          <w:sz w:val="22"/>
          <w:szCs w:val="22"/>
        </w:rPr>
        <w:t xml:space="preserve"> </w:t>
      </w:r>
      <w:r w:rsidRPr="00971AF0">
        <w:rPr>
          <w:rFonts w:ascii="Arial" w:hAnsi="Arial" w:cs="Arial"/>
          <w:w w:val="99"/>
          <w:sz w:val="22"/>
          <w:szCs w:val="22"/>
        </w:rPr>
        <w:t>Node.js,</w:t>
      </w:r>
      <w:r w:rsidR="003B1D25" w:rsidRPr="00971AF0">
        <w:rPr>
          <w:rFonts w:ascii="Arial" w:hAnsi="Arial" w:cs="Arial"/>
          <w:sz w:val="22"/>
          <w:szCs w:val="22"/>
        </w:rPr>
        <w:t xml:space="preserve"> </w:t>
      </w:r>
      <w:r w:rsidRPr="00971AF0">
        <w:rPr>
          <w:rFonts w:ascii="Arial" w:hAnsi="Arial" w:cs="Arial"/>
          <w:w w:val="99"/>
          <w:sz w:val="22"/>
          <w:szCs w:val="22"/>
        </w:rPr>
        <w:t>Express</w:t>
      </w:r>
      <w:r w:rsidR="00556CF8">
        <w:rPr>
          <w:rFonts w:ascii="Arial" w:hAnsi="Arial" w:cs="Arial"/>
          <w:w w:val="99"/>
          <w:sz w:val="22"/>
          <w:szCs w:val="22"/>
        </w:rPr>
        <w:t>, Netlify,</w:t>
      </w:r>
    </w:p>
    <w:p w14:paraId="5B343AC9" w14:textId="54EF0ABF" w:rsidR="006B5E99" w:rsidRDefault="00556CF8" w:rsidP="00556CF8">
      <w:pPr>
        <w:spacing w:line="353" w:lineRule="auto"/>
        <w:ind w:left="6480" w:right="96" w:firstLine="720"/>
        <w:jc w:val="both"/>
        <w:rPr>
          <w:rFonts w:ascii="Arial" w:hAnsi="Arial" w:cs="Arial"/>
          <w:w w:val="99"/>
          <w:sz w:val="22"/>
          <w:szCs w:val="22"/>
        </w:rPr>
      </w:pPr>
      <w:r>
        <w:rPr>
          <w:rFonts w:ascii="Arial" w:hAnsi="Arial" w:cs="Arial"/>
          <w:w w:val="99"/>
          <w:sz w:val="22"/>
          <w:szCs w:val="22"/>
        </w:rPr>
        <w:t>Heroku, bitbucket, Aws</w:t>
      </w:r>
    </w:p>
    <w:p w14:paraId="21C67178" w14:textId="57F266A2" w:rsidR="00A628F1" w:rsidRPr="00971AF0" w:rsidRDefault="00A628F1">
      <w:pPr>
        <w:spacing w:line="353" w:lineRule="auto"/>
        <w:ind w:left="332" w:right="96"/>
        <w:jc w:val="both"/>
        <w:rPr>
          <w:rFonts w:ascii="Arial" w:hAnsi="Arial" w:cs="Arial"/>
          <w:w w:val="99"/>
          <w:sz w:val="22"/>
          <w:szCs w:val="22"/>
        </w:rPr>
      </w:pPr>
      <w:r>
        <w:rPr>
          <w:rFonts w:ascii="Arial" w:hAnsi="Arial" w:cs="Arial"/>
          <w:w w:val="99"/>
          <w:sz w:val="22"/>
          <w:szCs w:val="22"/>
        </w:rPr>
        <w:t>Tools:</w:t>
      </w:r>
      <w:r>
        <w:rPr>
          <w:rFonts w:ascii="Arial" w:hAnsi="Arial" w:cs="Arial"/>
          <w:w w:val="99"/>
          <w:sz w:val="22"/>
          <w:szCs w:val="22"/>
        </w:rPr>
        <w:tab/>
      </w:r>
      <w:r>
        <w:rPr>
          <w:rFonts w:ascii="Arial" w:hAnsi="Arial" w:cs="Arial"/>
          <w:w w:val="99"/>
          <w:sz w:val="22"/>
          <w:szCs w:val="22"/>
        </w:rPr>
        <w:tab/>
      </w:r>
      <w:r>
        <w:rPr>
          <w:rFonts w:ascii="Arial" w:hAnsi="Arial" w:cs="Arial"/>
          <w:w w:val="99"/>
          <w:sz w:val="22"/>
          <w:szCs w:val="22"/>
        </w:rPr>
        <w:tab/>
      </w:r>
      <w:r>
        <w:rPr>
          <w:rFonts w:ascii="Arial" w:hAnsi="Arial" w:cs="Arial"/>
          <w:w w:val="99"/>
          <w:sz w:val="22"/>
          <w:szCs w:val="22"/>
        </w:rPr>
        <w:tab/>
      </w:r>
      <w:r>
        <w:rPr>
          <w:rFonts w:ascii="Arial" w:hAnsi="Arial" w:cs="Arial"/>
          <w:w w:val="99"/>
          <w:sz w:val="22"/>
          <w:szCs w:val="22"/>
        </w:rPr>
        <w:tab/>
      </w:r>
      <w:r>
        <w:rPr>
          <w:rFonts w:ascii="Arial" w:hAnsi="Arial" w:cs="Arial"/>
          <w:w w:val="99"/>
          <w:sz w:val="22"/>
          <w:szCs w:val="22"/>
        </w:rPr>
        <w:tab/>
      </w:r>
      <w:r>
        <w:rPr>
          <w:rFonts w:ascii="Arial" w:hAnsi="Arial" w:cs="Arial"/>
          <w:w w:val="99"/>
          <w:sz w:val="22"/>
          <w:szCs w:val="22"/>
        </w:rPr>
        <w:tab/>
      </w:r>
      <w:r>
        <w:rPr>
          <w:rFonts w:ascii="Arial" w:hAnsi="Arial" w:cs="Arial"/>
          <w:w w:val="99"/>
          <w:sz w:val="22"/>
          <w:szCs w:val="22"/>
        </w:rPr>
        <w:tab/>
      </w:r>
      <w:r>
        <w:rPr>
          <w:rFonts w:ascii="Arial" w:hAnsi="Arial" w:cs="Arial"/>
          <w:w w:val="99"/>
          <w:sz w:val="22"/>
          <w:szCs w:val="22"/>
        </w:rPr>
        <w:tab/>
        <w:t xml:space="preserve">Figma, Sketch, </w:t>
      </w:r>
      <w:proofErr w:type="spellStart"/>
      <w:r>
        <w:rPr>
          <w:rFonts w:ascii="Arial" w:hAnsi="Arial" w:cs="Arial"/>
          <w:w w:val="99"/>
          <w:sz w:val="22"/>
          <w:szCs w:val="22"/>
        </w:rPr>
        <w:t>VsCode</w:t>
      </w:r>
      <w:proofErr w:type="spellEnd"/>
    </w:p>
    <w:p w14:paraId="10CD5973" w14:textId="550A595A" w:rsidR="003B1D25" w:rsidRPr="00971AF0" w:rsidRDefault="00271650">
      <w:pPr>
        <w:spacing w:line="353" w:lineRule="auto"/>
        <w:ind w:left="332" w:right="9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OS: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Linux, Windows</w:t>
      </w:r>
    </w:p>
    <w:p w14:paraId="7B06371B" w14:textId="42764365" w:rsidR="006B5E99" w:rsidRPr="00971AF0" w:rsidRDefault="006B5E99" w:rsidP="006D0197">
      <w:pPr>
        <w:spacing w:before="60"/>
        <w:ind w:right="5968"/>
        <w:jc w:val="both"/>
        <w:rPr>
          <w:rFonts w:ascii="Arial" w:hAnsi="Arial" w:cs="Arial"/>
          <w:sz w:val="22"/>
          <w:szCs w:val="22"/>
        </w:rPr>
      </w:pPr>
    </w:p>
    <w:sectPr w:rsidR="006B5E99" w:rsidRPr="00971AF0">
      <w:type w:val="continuous"/>
      <w:pgSz w:w="12240" w:h="15840"/>
      <w:pgMar w:top="30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367E4"/>
    <w:multiLevelType w:val="multilevel"/>
    <w:tmpl w:val="CE8094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E99"/>
    <w:rsid w:val="000275E6"/>
    <w:rsid w:val="0010131C"/>
    <w:rsid w:val="00130A69"/>
    <w:rsid w:val="00271650"/>
    <w:rsid w:val="0028555A"/>
    <w:rsid w:val="002857FD"/>
    <w:rsid w:val="003B1D25"/>
    <w:rsid w:val="003E2BDB"/>
    <w:rsid w:val="00477ACB"/>
    <w:rsid w:val="00556CF8"/>
    <w:rsid w:val="005A5A1E"/>
    <w:rsid w:val="006B5E99"/>
    <w:rsid w:val="006D0197"/>
    <w:rsid w:val="007465E9"/>
    <w:rsid w:val="00971AF0"/>
    <w:rsid w:val="00A628F1"/>
    <w:rsid w:val="00A9604A"/>
    <w:rsid w:val="00B37565"/>
    <w:rsid w:val="00BA6DF4"/>
    <w:rsid w:val="00FD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5EA7D00"/>
  <w15:docId w15:val="{62B9EB6F-8195-4EB8-BB53-F6490084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D01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50.statcan.gc.ca/t1/tbl1/en/tv.action?pid=32100427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dwardakapo/Report-Generator-in-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s://github.com/edwardakapo/Report-Generator-in-C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dwardakapo@cmail.carleton.c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dwardakapo/Movie-website-MEAN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2174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demilade akapo</dc:creator>
  <cp:lastModifiedBy>demilade akapo</cp:lastModifiedBy>
  <cp:revision>14</cp:revision>
  <dcterms:created xsi:type="dcterms:W3CDTF">2021-05-18T16:22:00Z</dcterms:created>
  <dcterms:modified xsi:type="dcterms:W3CDTF">2021-08-20T12:52:00Z</dcterms:modified>
</cp:coreProperties>
</file>